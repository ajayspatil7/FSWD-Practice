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C7A" w:rsidRDefault="00000000">
      <w:pPr>
        <w:spacing w:before="17"/>
        <w:ind w:left="4141" w:right="3741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Ajay S Patil</w:t>
      </w:r>
    </w:p>
    <w:p w:rsidR="005E3C7A" w:rsidRDefault="005E3C7A">
      <w:pPr>
        <w:spacing w:before="8" w:line="140" w:lineRule="exact"/>
        <w:rPr>
          <w:sz w:val="14"/>
          <w:szCs w:val="14"/>
        </w:rPr>
      </w:pPr>
    </w:p>
    <w:p w:rsidR="005E3C7A" w:rsidRDefault="005E3C7A">
      <w:pPr>
        <w:spacing w:line="200" w:lineRule="exact"/>
      </w:pPr>
    </w:p>
    <w:p w:rsidR="005E3C7A" w:rsidRDefault="00000000">
      <w:pPr>
        <w:ind w:left="2674" w:right="232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RV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University,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RV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Vidyaniketan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Post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8</w:t>
      </w:r>
      <w:r>
        <w:rPr>
          <w:rFonts w:ascii="Arial" w:eastAsia="Arial" w:hAnsi="Arial" w:cs="Arial"/>
          <w:w w:val="101"/>
          <w:sz w:val="22"/>
          <w:szCs w:val="22"/>
        </w:rPr>
        <w:t>th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Mile,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Bangalore</w:t>
      </w:r>
    </w:p>
    <w:p w:rsidR="005E3C7A" w:rsidRDefault="00000000">
      <w:pPr>
        <w:spacing w:before="98"/>
        <w:ind w:left="3389" w:right="2989"/>
        <w:jc w:val="center"/>
        <w:rPr>
          <w:rFonts w:ascii="Arial" w:eastAsia="Arial" w:hAnsi="Arial" w:cs="Arial"/>
          <w:sz w:val="22"/>
          <w:szCs w:val="22"/>
        </w:rPr>
      </w:pPr>
      <w:r>
        <w:rPr>
          <w:w w:val="101"/>
          <w:sz w:val="22"/>
          <w:szCs w:val="22"/>
        </w:rPr>
        <w:t>+919141235235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ajaysp</w:t>
      </w:r>
      <w:hyperlink r:id="rId5">
        <w:r>
          <w:rPr>
            <w:w w:val="101"/>
            <w:sz w:val="22"/>
            <w:szCs w:val="22"/>
          </w:rPr>
          <w:t>.</w:t>
        </w:r>
        <w:r>
          <w:rPr>
            <w:rFonts w:ascii="Arial" w:eastAsia="Arial" w:hAnsi="Arial" w:cs="Arial"/>
            <w:w w:val="101"/>
            <w:sz w:val="22"/>
            <w:szCs w:val="22"/>
          </w:rPr>
          <w:t>btech</w:t>
        </w:r>
        <w:r>
          <w:rPr>
            <w:w w:val="101"/>
            <w:sz w:val="22"/>
            <w:szCs w:val="22"/>
          </w:rPr>
          <w:t>22</w:t>
        </w:r>
        <w:r>
          <w:rPr>
            <w:rFonts w:ascii="Arial" w:eastAsia="Arial" w:hAnsi="Arial" w:cs="Arial"/>
            <w:w w:val="101"/>
            <w:sz w:val="22"/>
            <w:szCs w:val="22"/>
          </w:rPr>
          <w:t>@rvu</w:t>
        </w:r>
        <w:r>
          <w:rPr>
            <w:w w:val="101"/>
            <w:sz w:val="22"/>
            <w:szCs w:val="22"/>
          </w:rPr>
          <w:t>.</w:t>
        </w:r>
        <w:r>
          <w:rPr>
            <w:rFonts w:ascii="Arial" w:eastAsia="Arial" w:hAnsi="Arial" w:cs="Arial"/>
            <w:w w:val="101"/>
            <w:sz w:val="22"/>
            <w:szCs w:val="22"/>
          </w:rPr>
          <w:t>edu</w:t>
        </w:r>
        <w:r>
          <w:rPr>
            <w:w w:val="101"/>
            <w:sz w:val="22"/>
            <w:szCs w:val="22"/>
          </w:rPr>
          <w:t>.</w:t>
        </w:r>
        <w:r>
          <w:rPr>
            <w:rFonts w:ascii="Arial" w:eastAsia="Arial" w:hAnsi="Arial" w:cs="Arial"/>
            <w:w w:val="101"/>
            <w:sz w:val="22"/>
            <w:szCs w:val="22"/>
          </w:rPr>
          <w:t>in</w:t>
        </w:r>
      </w:hyperlink>
    </w:p>
    <w:p w:rsidR="005E3C7A" w:rsidRDefault="005E3C7A">
      <w:pPr>
        <w:spacing w:line="100" w:lineRule="exact"/>
        <w:rPr>
          <w:sz w:val="10"/>
          <w:szCs w:val="10"/>
        </w:rPr>
      </w:pPr>
    </w:p>
    <w:p w:rsidR="005E3C7A" w:rsidRDefault="005E3C7A">
      <w:pPr>
        <w:spacing w:line="200" w:lineRule="exact"/>
      </w:pPr>
    </w:p>
    <w:p w:rsidR="005E3C7A" w:rsidRDefault="005E3C7A">
      <w:pPr>
        <w:spacing w:line="200" w:lineRule="exact"/>
      </w:pPr>
    </w:p>
    <w:p w:rsidR="005E3C7A" w:rsidRDefault="008B08B1">
      <w:pPr>
        <w:ind w:left="112"/>
        <w:rPr>
          <w:rFonts w:ascii="Arial" w:eastAsia="Arial" w:hAnsi="Arial" w:cs="Arial"/>
          <w:sz w:val="32"/>
          <w:szCs w:val="32"/>
        </w:rPr>
      </w:pPr>
      <w:r>
        <w:pict>
          <v:group id="_x0000_s1084" alt="" style="position:absolute;left:0;text-align:left;margin-left:29.6pt;margin-top:30.6pt;width:516pt;height:0;z-index:-251674112;mso-position-horizontal-relative:page" coordorigin="592,612" coordsize="10320,0">
            <v:shape id="_x0000_s1085" alt="" style="position:absolute;left:592;top:612;width:10320;height:0" coordorigin="592,612" coordsize="10320,0" path="m592,612r10320,e" filled="f" strokeweight=".9pt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b/>
          <w:sz w:val="32"/>
          <w:szCs w:val="32"/>
        </w:rPr>
        <w:t>Student Research Intern</w:t>
      </w:r>
    </w:p>
    <w:p w:rsidR="005E3C7A" w:rsidRDefault="005E3C7A">
      <w:pPr>
        <w:spacing w:line="200" w:lineRule="exact"/>
      </w:pPr>
    </w:p>
    <w:p w:rsidR="005E3C7A" w:rsidRDefault="005E3C7A">
      <w:pPr>
        <w:spacing w:before="14" w:line="280" w:lineRule="exact"/>
        <w:rPr>
          <w:sz w:val="28"/>
          <w:szCs w:val="28"/>
        </w:rPr>
      </w:pPr>
    </w:p>
    <w:p w:rsidR="005E3C7A" w:rsidRDefault="00000000">
      <w:pPr>
        <w:ind w:left="112"/>
        <w:rPr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Talented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ML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Practicing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student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seeking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get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student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research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intern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role</w:t>
      </w:r>
      <w:r>
        <w:rPr>
          <w:w w:val="101"/>
          <w:sz w:val="22"/>
          <w:szCs w:val="22"/>
        </w:rPr>
        <w:t>.</w:t>
      </w:r>
    </w:p>
    <w:p w:rsidR="005E3C7A" w:rsidRDefault="005E3C7A">
      <w:pPr>
        <w:spacing w:line="200" w:lineRule="exact"/>
      </w:pPr>
    </w:p>
    <w:p w:rsidR="005E3C7A" w:rsidRDefault="005E3C7A">
      <w:pPr>
        <w:spacing w:before="4" w:line="200" w:lineRule="exact"/>
      </w:pPr>
    </w:p>
    <w:p w:rsidR="005E3C7A" w:rsidRDefault="008B08B1">
      <w:pPr>
        <w:ind w:left="112"/>
        <w:rPr>
          <w:rFonts w:ascii="Arial" w:eastAsia="Arial" w:hAnsi="Arial" w:cs="Arial"/>
          <w:sz w:val="32"/>
          <w:szCs w:val="32"/>
        </w:rPr>
      </w:pPr>
      <w:r>
        <w:pict>
          <v:group id="_x0000_s1082" alt="" style="position:absolute;left:0;text-align:left;margin-left:29.6pt;margin-top:30.6pt;width:516pt;height:0;z-index:-251673088;mso-position-horizontal-relative:page" coordorigin="592,612" coordsize="10320,0">
            <v:shape id="_x0000_s1083" alt="" style="position:absolute;left:592;top:612;width:10320;height:0" coordorigin="592,612" coordsize="10320,0" path="m592,612r10320,e" filled="f" strokeweight=".9pt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b/>
          <w:sz w:val="32"/>
          <w:szCs w:val="32"/>
        </w:rPr>
        <w:t>Work experience</w:t>
      </w:r>
    </w:p>
    <w:p w:rsidR="005E3C7A" w:rsidRDefault="005E3C7A">
      <w:pPr>
        <w:spacing w:before="2" w:line="160" w:lineRule="exact"/>
        <w:rPr>
          <w:sz w:val="17"/>
          <w:szCs w:val="17"/>
        </w:rPr>
      </w:pPr>
    </w:p>
    <w:p w:rsidR="005E3C7A" w:rsidRDefault="005E3C7A">
      <w:pPr>
        <w:spacing w:line="200" w:lineRule="exact"/>
        <w:sectPr w:rsidR="005E3C7A">
          <w:type w:val="continuous"/>
          <w:pgSz w:w="11920" w:h="16840"/>
          <w:pgMar w:top="1160" w:right="880" w:bottom="280" w:left="480" w:header="720" w:footer="720" w:gutter="0"/>
          <w:cols w:space="720"/>
        </w:sectPr>
      </w:pPr>
    </w:p>
    <w:p w:rsidR="00AD6AAA" w:rsidRDefault="00AD6AAA">
      <w:pPr>
        <w:spacing w:before="26"/>
        <w:ind w:left="112" w:right="-59"/>
        <w:rPr>
          <w:rFonts w:ascii="Arial" w:eastAsia="Arial" w:hAnsi="Arial" w:cs="Arial"/>
          <w:b/>
          <w:w w:val="101"/>
          <w:sz w:val="22"/>
          <w:szCs w:val="22"/>
        </w:rPr>
      </w:pPr>
    </w:p>
    <w:p w:rsidR="005E3C7A" w:rsidRDefault="00000000">
      <w:pPr>
        <w:spacing w:before="26"/>
        <w:ind w:left="112" w:right="-59"/>
        <w:rPr>
          <w:sz w:val="22"/>
          <w:szCs w:val="22"/>
        </w:rPr>
      </w:pPr>
      <w:r>
        <w:rPr>
          <w:rFonts w:ascii="Arial" w:eastAsia="Arial" w:hAnsi="Arial" w:cs="Arial"/>
          <w:b/>
          <w:w w:val="101"/>
          <w:sz w:val="22"/>
          <w:szCs w:val="22"/>
        </w:rPr>
        <w:t>Student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teaching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assistant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for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Web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technologies</w:t>
      </w:r>
      <w:r>
        <w:rPr>
          <w:b/>
          <w:w w:val="101"/>
          <w:sz w:val="22"/>
          <w:szCs w:val="22"/>
        </w:rPr>
        <w:t>.</w:t>
      </w:r>
    </w:p>
    <w:p w:rsidR="005E3C7A" w:rsidRDefault="005E3C7A">
      <w:pPr>
        <w:spacing w:before="4" w:line="100" w:lineRule="exact"/>
        <w:rPr>
          <w:sz w:val="11"/>
          <w:szCs w:val="11"/>
        </w:rPr>
      </w:pPr>
    </w:p>
    <w:p w:rsidR="005E3C7A" w:rsidRDefault="00000000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RV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University</w:t>
      </w:r>
    </w:p>
    <w:p w:rsidR="00AD6AAA" w:rsidRDefault="00000000">
      <w:pPr>
        <w:spacing w:before="26"/>
      </w:pPr>
      <w:r>
        <w:br w:type="column"/>
      </w:r>
    </w:p>
    <w:p w:rsidR="005E3C7A" w:rsidRPr="00AD6AAA" w:rsidRDefault="00000000" w:rsidP="00AD6AAA">
      <w:pPr>
        <w:spacing w:before="26"/>
        <w:ind w:left="-142"/>
        <w:sectPr w:rsidR="005E3C7A" w:rsidRPr="00AD6AAA">
          <w:type w:val="continuous"/>
          <w:pgSz w:w="11920" w:h="16840"/>
          <w:pgMar w:top="1160" w:right="880" w:bottom="280" w:left="480" w:header="720" w:footer="720" w:gutter="0"/>
          <w:cols w:num="2" w:space="720" w:equalWidth="0">
            <w:col w:w="5313" w:space="3112"/>
            <w:col w:w="2135"/>
          </w:cols>
        </w:sectPr>
      </w:pPr>
      <w:r>
        <w:rPr>
          <w:rFonts w:ascii="Arial" w:eastAsia="Arial" w:hAnsi="Arial" w:cs="Arial"/>
          <w:w w:val="101"/>
          <w:sz w:val="22"/>
          <w:szCs w:val="22"/>
        </w:rPr>
        <w:t>March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2023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–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Jul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2023</w:t>
      </w:r>
    </w:p>
    <w:p w:rsidR="005E3C7A" w:rsidRDefault="005E3C7A">
      <w:pPr>
        <w:spacing w:before="9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</w:pPr>
    </w:p>
    <w:p w:rsidR="005E3C7A" w:rsidRDefault="008B08B1">
      <w:pPr>
        <w:spacing w:before="26"/>
        <w:ind w:left="752"/>
        <w:rPr>
          <w:rFonts w:ascii="Arial" w:eastAsia="Arial" w:hAnsi="Arial" w:cs="Arial"/>
          <w:sz w:val="22"/>
          <w:szCs w:val="22"/>
        </w:rPr>
      </w:pPr>
      <w:r>
        <w:pict>
          <v:group id="_x0000_s1080" alt="" style="position:absolute;left:0;text-align:left;margin-left:49.6pt;margin-top:6.8pt;width:3.2pt;height:3.2pt;z-index:-251671040;mso-position-horizontal-relative:page" coordorigin="992,136" coordsize="64,64">
            <v:shape id="_x0000_s1081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teaching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assistant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for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course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Introduction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to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web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technology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taught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our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Head</w:t>
      </w:r>
      <w:r w:rsidR="00000000">
        <w:rPr>
          <w:w w:val="101"/>
          <w:sz w:val="22"/>
          <w:szCs w:val="22"/>
        </w:rPr>
        <w:t>.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</w:p>
    <w:p w:rsidR="005E3C7A" w:rsidRDefault="00000000">
      <w:pPr>
        <w:spacing w:before="98"/>
        <w:ind w:left="7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was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already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experienced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in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Web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technologies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like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HTML,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JavaScript,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CSS,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Python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Flask</w:t>
      </w:r>
      <w:r>
        <w:rPr>
          <w:w w:val="101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I</w:t>
      </w:r>
    </w:p>
    <w:p w:rsidR="005E3C7A" w:rsidRDefault="00000000">
      <w:pPr>
        <w:spacing w:before="98"/>
        <w:ind w:left="752"/>
        <w:rPr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was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chosen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be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course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Teaching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Assistant</w:t>
      </w:r>
      <w:r>
        <w:rPr>
          <w:w w:val="101"/>
          <w:sz w:val="22"/>
          <w:szCs w:val="22"/>
        </w:rPr>
        <w:t>.</w:t>
      </w:r>
    </w:p>
    <w:p w:rsidR="005E3C7A" w:rsidRDefault="005E3C7A">
      <w:pPr>
        <w:spacing w:before="8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  <w:sectPr w:rsidR="005E3C7A">
          <w:type w:val="continuous"/>
          <w:pgSz w:w="11920" w:h="16840"/>
          <w:pgMar w:top="1160" w:right="880" w:bottom="280" w:left="480" w:header="720" w:footer="720" w:gutter="0"/>
          <w:cols w:space="720"/>
        </w:sectPr>
      </w:pPr>
    </w:p>
    <w:p w:rsidR="005E3C7A" w:rsidRDefault="00000000">
      <w:pPr>
        <w:spacing w:before="26"/>
        <w:ind w:left="112" w:right="-5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w w:val="101"/>
          <w:sz w:val="22"/>
          <w:szCs w:val="22"/>
        </w:rPr>
        <w:t>Student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teaching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assistant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for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linear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algebra</w:t>
      </w:r>
    </w:p>
    <w:p w:rsidR="005E3C7A" w:rsidRDefault="005E3C7A">
      <w:pPr>
        <w:spacing w:before="5" w:line="100" w:lineRule="exact"/>
        <w:rPr>
          <w:sz w:val="11"/>
          <w:szCs w:val="11"/>
        </w:rPr>
      </w:pPr>
    </w:p>
    <w:p w:rsidR="005E3C7A" w:rsidRDefault="00000000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RV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University</w:t>
      </w:r>
    </w:p>
    <w:p w:rsidR="005E3C7A" w:rsidRDefault="00000000" w:rsidP="00AD6AAA">
      <w:pPr>
        <w:spacing w:before="26"/>
        <w:ind w:left="-426"/>
        <w:rPr>
          <w:sz w:val="22"/>
          <w:szCs w:val="22"/>
        </w:rPr>
        <w:sectPr w:rsidR="005E3C7A">
          <w:type w:val="continuous"/>
          <w:pgSz w:w="11920" w:h="16840"/>
          <w:pgMar w:top="1160" w:right="880" w:bottom="280" w:left="480" w:header="720" w:footer="720" w:gutter="0"/>
          <w:cols w:num="2" w:space="720" w:equalWidth="0">
            <w:col w:w="4767" w:space="3925"/>
            <w:col w:w="1868"/>
          </w:cols>
        </w:sectPr>
      </w:pPr>
      <w:r>
        <w:br w:type="column"/>
      </w:r>
      <w:r>
        <w:rPr>
          <w:rFonts w:ascii="Arial" w:eastAsia="Arial" w:hAnsi="Arial" w:cs="Arial"/>
          <w:w w:val="101"/>
          <w:sz w:val="22"/>
          <w:szCs w:val="22"/>
        </w:rPr>
        <w:t>Mar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2023</w:t>
      </w:r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Jul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2023</w:t>
      </w:r>
    </w:p>
    <w:p w:rsidR="005E3C7A" w:rsidRDefault="005E3C7A">
      <w:pPr>
        <w:spacing w:before="9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</w:pPr>
    </w:p>
    <w:p w:rsidR="005E3C7A" w:rsidRDefault="008B08B1">
      <w:pPr>
        <w:spacing w:before="26" w:line="333" w:lineRule="auto"/>
        <w:ind w:left="752" w:right="214"/>
        <w:rPr>
          <w:sz w:val="22"/>
          <w:szCs w:val="22"/>
        </w:rPr>
      </w:pPr>
      <w:r>
        <w:pict>
          <v:group id="_x0000_s1078" alt="" style="position:absolute;left:0;text-align:left;margin-left:49.6pt;margin-top:6.8pt;width:3.2pt;height:3.2pt;z-index:-251670016;mso-position-horizontal-relative:page" coordorigin="992,136" coordsize="64,64">
            <v:shape id="_x0000_s1079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also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teaching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assistant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for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course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linear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algebra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taught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Dr</w:t>
      </w:r>
      <w:r w:rsidR="00000000">
        <w:rPr>
          <w:w w:val="101"/>
          <w:sz w:val="22"/>
          <w:szCs w:val="22"/>
        </w:rPr>
        <w:t>.</w:t>
      </w:r>
      <w:r w:rsidR="00000000">
        <w:rPr>
          <w:rFonts w:ascii="Arial" w:eastAsia="Arial" w:hAnsi="Arial" w:cs="Arial"/>
          <w:w w:val="101"/>
          <w:sz w:val="22"/>
          <w:szCs w:val="22"/>
        </w:rPr>
        <w:t>Hongray</w:t>
      </w:r>
      <w:r w:rsidR="00000000">
        <w:rPr>
          <w:w w:val="101"/>
          <w:sz w:val="22"/>
          <w:szCs w:val="22"/>
        </w:rPr>
        <w:t>.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 already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good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concepts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related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to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linear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algebra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like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Regression,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Gradient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 xml:space="preserve">descent, </w:t>
      </w:r>
      <w:r w:rsidR="00AD6AAA">
        <w:rPr>
          <w:rFonts w:ascii="Arial" w:eastAsia="Arial" w:hAnsi="Arial" w:cs="Arial"/>
          <w:w w:val="101"/>
          <w:sz w:val="22"/>
          <w:szCs w:val="22"/>
        </w:rPr>
        <w:t>Principal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component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analysis,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matrices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etc</w:t>
      </w:r>
      <w:r w:rsidR="00000000">
        <w:rPr>
          <w:w w:val="101"/>
          <w:sz w:val="22"/>
          <w:szCs w:val="22"/>
        </w:rPr>
        <w:t>.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python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programming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am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really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fluent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so,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 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chosen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to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course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Teaching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Assistant</w:t>
      </w:r>
      <w:r w:rsidR="00000000">
        <w:rPr>
          <w:w w:val="101"/>
          <w:sz w:val="22"/>
          <w:szCs w:val="22"/>
        </w:rPr>
        <w:t>.</w:t>
      </w:r>
    </w:p>
    <w:p w:rsidR="005E3C7A" w:rsidRDefault="005E3C7A">
      <w:pPr>
        <w:spacing w:before="1" w:line="260" w:lineRule="exact"/>
        <w:rPr>
          <w:sz w:val="26"/>
          <w:szCs w:val="26"/>
        </w:rPr>
      </w:pPr>
    </w:p>
    <w:p w:rsidR="005E3C7A" w:rsidRDefault="008B08B1">
      <w:pPr>
        <w:ind w:left="112"/>
        <w:rPr>
          <w:rFonts w:ascii="Arial" w:eastAsia="Arial" w:hAnsi="Arial" w:cs="Arial"/>
          <w:sz w:val="32"/>
          <w:szCs w:val="32"/>
        </w:rPr>
      </w:pPr>
      <w:r>
        <w:pict>
          <v:group id="_x0000_s1076" alt="" style="position:absolute;left:0;text-align:left;margin-left:29.6pt;margin-top:30.6pt;width:516pt;height:0;z-index:-251672064;mso-position-horizontal-relative:page" coordorigin="592,612" coordsize="10320,0">
            <v:shape id="_x0000_s1077" alt="" style="position:absolute;left:592;top:612;width:10320;height:0" coordorigin="592,612" coordsize="10320,0" path="m592,612r10320,e" filled="f" strokeweight=".9pt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b/>
          <w:sz w:val="32"/>
          <w:szCs w:val="32"/>
        </w:rPr>
        <w:t>Education</w:t>
      </w:r>
    </w:p>
    <w:p w:rsidR="005E3C7A" w:rsidRDefault="005E3C7A">
      <w:pPr>
        <w:spacing w:before="2" w:line="160" w:lineRule="exact"/>
        <w:rPr>
          <w:sz w:val="17"/>
          <w:szCs w:val="17"/>
        </w:rPr>
      </w:pPr>
    </w:p>
    <w:p w:rsidR="005E3C7A" w:rsidRDefault="005E3C7A">
      <w:pPr>
        <w:spacing w:line="200" w:lineRule="exact"/>
        <w:sectPr w:rsidR="005E3C7A">
          <w:type w:val="continuous"/>
          <w:pgSz w:w="11920" w:h="16840"/>
          <w:pgMar w:top="1160" w:right="880" w:bottom="280" w:left="480" w:header="720" w:footer="720" w:gutter="0"/>
          <w:cols w:space="720"/>
        </w:sectPr>
      </w:pPr>
    </w:p>
    <w:p w:rsidR="00AD6AAA" w:rsidRDefault="00AD6AAA">
      <w:pPr>
        <w:spacing w:before="26"/>
        <w:ind w:left="112" w:right="-59"/>
        <w:rPr>
          <w:rFonts w:ascii="Arial" w:eastAsia="Arial" w:hAnsi="Arial" w:cs="Arial"/>
          <w:b/>
          <w:w w:val="101"/>
          <w:sz w:val="22"/>
          <w:szCs w:val="22"/>
        </w:rPr>
      </w:pPr>
    </w:p>
    <w:p w:rsidR="005E3C7A" w:rsidRDefault="00000000">
      <w:pPr>
        <w:spacing w:before="26"/>
        <w:ind w:left="112" w:right="-59"/>
        <w:rPr>
          <w:sz w:val="22"/>
          <w:szCs w:val="22"/>
        </w:rPr>
      </w:pPr>
      <w:r>
        <w:rPr>
          <w:rFonts w:ascii="Arial" w:eastAsia="Arial" w:hAnsi="Arial" w:cs="Arial"/>
          <w:b/>
          <w:w w:val="101"/>
          <w:sz w:val="22"/>
          <w:szCs w:val="22"/>
        </w:rPr>
        <w:t>B</w:t>
      </w:r>
      <w:r>
        <w:rPr>
          <w:b/>
          <w:w w:val="101"/>
          <w:sz w:val="22"/>
          <w:szCs w:val="22"/>
        </w:rPr>
        <w:t>.</w:t>
      </w:r>
      <w:r>
        <w:rPr>
          <w:rFonts w:ascii="Arial" w:eastAsia="Arial" w:hAnsi="Arial" w:cs="Arial"/>
          <w:b/>
          <w:w w:val="101"/>
          <w:sz w:val="22"/>
          <w:szCs w:val="22"/>
        </w:rPr>
        <w:t>Tech</w:t>
      </w:r>
      <w:r>
        <w:rPr>
          <w:b/>
          <w:w w:val="101"/>
          <w:sz w:val="22"/>
          <w:szCs w:val="22"/>
        </w:rPr>
        <w:t>(</w:t>
      </w:r>
      <w:r>
        <w:rPr>
          <w:rFonts w:ascii="Arial" w:eastAsia="Arial" w:hAnsi="Arial" w:cs="Arial"/>
          <w:b/>
          <w:w w:val="101"/>
          <w:sz w:val="22"/>
          <w:szCs w:val="22"/>
        </w:rPr>
        <w:t>H</w:t>
      </w:r>
      <w:r>
        <w:rPr>
          <w:b/>
          <w:w w:val="101"/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Computer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Science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and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Engineering</w:t>
      </w:r>
      <w:r>
        <w:rPr>
          <w:b/>
          <w:w w:val="101"/>
          <w:sz w:val="22"/>
          <w:szCs w:val="22"/>
        </w:rPr>
        <w:t>.</w:t>
      </w:r>
    </w:p>
    <w:p w:rsidR="005E3C7A" w:rsidRDefault="005E3C7A">
      <w:pPr>
        <w:spacing w:before="4" w:line="100" w:lineRule="exact"/>
        <w:rPr>
          <w:sz w:val="11"/>
          <w:szCs w:val="11"/>
        </w:rPr>
      </w:pPr>
    </w:p>
    <w:p w:rsidR="00AD6AAA" w:rsidRDefault="00000000">
      <w:pPr>
        <w:ind w:left="112"/>
        <w:rPr>
          <w:rFonts w:ascii="Arial" w:eastAsia="Arial" w:hAnsi="Arial" w:cs="Arial"/>
          <w:w w:val="101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RV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University</w:t>
      </w:r>
    </w:p>
    <w:p w:rsidR="00AD6AAA" w:rsidRPr="00AD6AAA" w:rsidRDefault="00AD6AAA" w:rsidP="00AD6AAA">
      <w:pPr>
        <w:pStyle w:val="ListParagraph"/>
        <w:numPr>
          <w:ilvl w:val="0"/>
          <w:numId w:val="2"/>
        </w:numPr>
        <w:ind w:right="-3880"/>
        <w:rPr>
          <w:rFonts w:ascii="Arial" w:eastAsia="Arial" w:hAnsi="Arial" w:cs="Arial"/>
          <w:w w:val="101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Majoring in Computer science and engineering with honors in Machine learning</w:t>
      </w:r>
    </w:p>
    <w:p w:rsidR="00AD6AAA" w:rsidRDefault="00000000">
      <w:pPr>
        <w:spacing w:before="26"/>
      </w:pPr>
      <w:r>
        <w:br w:type="column"/>
      </w:r>
    </w:p>
    <w:p w:rsidR="005E3C7A" w:rsidRDefault="00000000" w:rsidP="00AD6AAA">
      <w:pPr>
        <w:spacing w:before="26"/>
        <w:ind w:left="-284"/>
        <w:rPr>
          <w:rFonts w:ascii="Arial" w:eastAsia="Arial" w:hAnsi="Arial" w:cs="Arial"/>
          <w:sz w:val="22"/>
          <w:szCs w:val="22"/>
        </w:rPr>
        <w:sectPr w:rsidR="005E3C7A">
          <w:type w:val="continuous"/>
          <w:pgSz w:w="11920" w:h="16840"/>
          <w:pgMar w:top="1160" w:right="880" w:bottom="280" w:left="480" w:header="720" w:footer="720" w:gutter="0"/>
          <w:cols w:num="2" w:space="720" w:equalWidth="0">
            <w:col w:w="5051" w:space="3582"/>
            <w:col w:w="1927"/>
          </w:cols>
        </w:sectPr>
      </w:pPr>
      <w:r>
        <w:rPr>
          <w:rFonts w:ascii="Arial" w:eastAsia="Arial" w:hAnsi="Arial" w:cs="Arial"/>
          <w:w w:val="101"/>
          <w:sz w:val="22"/>
          <w:szCs w:val="22"/>
        </w:rPr>
        <w:t>Aug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2023</w:t>
      </w:r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Presen</w:t>
      </w:r>
      <w:r w:rsidR="00AD6AAA">
        <w:rPr>
          <w:rFonts w:ascii="Arial" w:eastAsia="Arial" w:hAnsi="Arial" w:cs="Arial"/>
          <w:w w:val="101"/>
          <w:sz w:val="22"/>
          <w:szCs w:val="22"/>
        </w:rPr>
        <w:t>t</w:t>
      </w:r>
    </w:p>
    <w:p w:rsidR="005E3C7A" w:rsidRDefault="005E3C7A">
      <w:pPr>
        <w:spacing w:line="200" w:lineRule="exact"/>
      </w:pPr>
    </w:p>
    <w:p w:rsidR="005E3C7A" w:rsidRDefault="005E3C7A">
      <w:pPr>
        <w:spacing w:before="8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  <w:sectPr w:rsidR="005E3C7A">
          <w:type w:val="continuous"/>
          <w:pgSz w:w="11920" w:h="16840"/>
          <w:pgMar w:top="1160" w:right="880" w:bottom="280" w:left="480" w:header="720" w:footer="720" w:gutter="0"/>
          <w:cols w:space="720"/>
        </w:sectPr>
      </w:pPr>
    </w:p>
    <w:p w:rsidR="005E3C7A" w:rsidRDefault="00000000">
      <w:pPr>
        <w:spacing w:before="26"/>
        <w:ind w:left="112"/>
        <w:rPr>
          <w:sz w:val="22"/>
          <w:szCs w:val="22"/>
        </w:rPr>
      </w:pPr>
      <w:r>
        <w:rPr>
          <w:rFonts w:ascii="Arial" w:eastAsia="Arial" w:hAnsi="Arial" w:cs="Arial"/>
          <w:b/>
          <w:w w:val="101"/>
          <w:sz w:val="22"/>
          <w:szCs w:val="22"/>
        </w:rPr>
        <w:t>High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School</w:t>
      </w:r>
      <w:r>
        <w:rPr>
          <w:b/>
          <w:w w:val="101"/>
          <w:sz w:val="22"/>
          <w:szCs w:val="22"/>
        </w:rPr>
        <w:t>(</w:t>
      </w:r>
      <w:r>
        <w:rPr>
          <w:rFonts w:ascii="Arial" w:eastAsia="Arial" w:hAnsi="Arial" w:cs="Arial"/>
          <w:b/>
          <w:w w:val="101"/>
          <w:sz w:val="22"/>
          <w:szCs w:val="22"/>
        </w:rPr>
        <w:t>Science</w:t>
      </w:r>
      <w:r>
        <w:rPr>
          <w:b/>
          <w:w w:val="101"/>
          <w:sz w:val="22"/>
          <w:szCs w:val="22"/>
        </w:rPr>
        <w:t>)</w:t>
      </w:r>
    </w:p>
    <w:p w:rsidR="005E3C7A" w:rsidRDefault="005E3C7A">
      <w:pPr>
        <w:spacing w:before="4" w:line="100" w:lineRule="exact"/>
        <w:rPr>
          <w:sz w:val="11"/>
          <w:szCs w:val="11"/>
        </w:rPr>
      </w:pPr>
    </w:p>
    <w:p w:rsidR="005E3C7A" w:rsidRDefault="00000000">
      <w:pPr>
        <w:ind w:left="112" w:right="-5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S</w:t>
      </w:r>
      <w:r>
        <w:rPr>
          <w:w w:val="101"/>
          <w:sz w:val="22"/>
          <w:szCs w:val="22"/>
        </w:rPr>
        <w:t>.</w:t>
      </w:r>
      <w:r>
        <w:rPr>
          <w:rFonts w:ascii="Arial" w:eastAsia="Arial" w:hAnsi="Arial" w:cs="Arial"/>
          <w:w w:val="101"/>
          <w:sz w:val="22"/>
          <w:szCs w:val="22"/>
        </w:rPr>
        <w:t>B</w:t>
      </w:r>
      <w:r>
        <w:rPr>
          <w:w w:val="101"/>
          <w:sz w:val="22"/>
          <w:szCs w:val="22"/>
        </w:rPr>
        <w:t>.</w:t>
      </w:r>
      <w:r>
        <w:rPr>
          <w:rFonts w:ascii="Arial" w:eastAsia="Arial" w:hAnsi="Arial" w:cs="Arial"/>
          <w:w w:val="10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Public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School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College</w:t>
      </w:r>
    </w:p>
    <w:p w:rsidR="005E3C7A" w:rsidRDefault="00000000">
      <w:pPr>
        <w:spacing w:line="240" w:lineRule="exact"/>
        <w:rPr>
          <w:sz w:val="22"/>
          <w:szCs w:val="22"/>
        </w:rPr>
        <w:sectPr w:rsidR="005E3C7A">
          <w:type w:val="continuous"/>
          <w:pgSz w:w="11920" w:h="16840"/>
          <w:pgMar w:top="1160" w:right="880" w:bottom="280" w:left="480" w:header="720" w:footer="720" w:gutter="0"/>
          <w:cols w:num="2" w:space="720" w:equalWidth="0">
            <w:col w:w="3371" w:space="6192"/>
            <w:col w:w="997"/>
          </w:cols>
        </w:sectPr>
      </w:pPr>
      <w:r>
        <w:br w:type="column"/>
      </w:r>
      <w:r>
        <w:rPr>
          <w:w w:val="101"/>
          <w:sz w:val="22"/>
          <w:szCs w:val="22"/>
        </w:rPr>
        <w:t>2009-2021</w:t>
      </w:r>
    </w:p>
    <w:p w:rsidR="005E3C7A" w:rsidRDefault="005E3C7A">
      <w:pPr>
        <w:spacing w:before="8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</w:pPr>
    </w:p>
    <w:p w:rsidR="005E3C7A" w:rsidRDefault="008B08B1">
      <w:pPr>
        <w:spacing w:before="26"/>
        <w:ind w:left="752"/>
        <w:rPr>
          <w:sz w:val="22"/>
          <w:szCs w:val="22"/>
        </w:rPr>
      </w:pPr>
      <w:r>
        <w:pict>
          <v:group id="_x0000_s1074" alt="" style="position:absolute;left:0;text-align:left;margin-left:49.6pt;margin-top:6.8pt;width:3.2pt;height:3.2pt;z-index:-251667968;mso-position-horizontal-relative:page" coordorigin="992,136" coordsize="64,64">
            <v:shape id="_x0000_s1075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Class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12)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Graduated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75</w:t>
      </w:r>
      <w:r w:rsidR="00000000">
        <w:rPr>
          <w:rFonts w:ascii="Arial" w:eastAsia="Arial" w:hAnsi="Arial" w:cs="Arial"/>
          <w:w w:val="101"/>
          <w:sz w:val="22"/>
          <w:szCs w:val="22"/>
        </w:rPr>
        <w:t>%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98" w:line="332" w:lineRule="auto"/>
        <w:ind w:left="752" w:right="3858"/>
        <w:rPr>
          <w:sz w:val="22"/>
          <w:szCs w:val="22"/>
        </w:rPr>
      </w:pPr>
      <w:r>
        <w:pict>
          <v:group id="_x0000_s1072" alt="" style="position:absolute;left:0;text-align:left;margin-left:49.6pt;margin-top:10.4pt;width:3.2pt;height:3.2pt;z-index:-251666944;mso-position-horizontal-relative:page" coordorigin="992,208" coordsize="64,64">
            <v:shape id="_x0000_s1073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>
        <w:pict>
          <v:group id="_x0000_s1070" alt="" style="position:absolute;left:0;text-align:left;margin-left:49.6pt;margin-top:28pt;width:3.2pt;height:3.2pt;z-index:-251665920;mso-position-horizontal-relative:page" coordorigin="992,560" coordsize="64,64">
            <v:shape id="_x0000_s1071" alt="" style="position:absolute;left:992;top:560;width:64;height:64" coordorigin="992,560" coordsize="64,64" path="m1056,592r-1,-6l1045,568r-21,-8l1018,561r-19,11l992,592r1,6l1003,617r21,7l1030,624r19,-11l1056,592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Course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Science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Physics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/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Chemistry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/</w:t>
      </w:r>
      <w:r w:rsidR="00000000">
        <w:rPr>
          <w:sz w:val="22"/>
          <w:szCs w:val="22"/>
        </w:rPr>
        <w:t xml:space="preserve"> </w:t>
      </w:r>
      <w:r w:rsidR="00AD6AAA">
        <w:rPr>
          <w:rFonts w:ascii="Arial" w:eastAsia="Arial" w:hAnsi="Arial" w:cs="Arial"/>
          <w:w w:val="101"/>
          <w:sz w:val="22"/>
          <w:szCs w:val="22"/>
        </w:rPr>
        <w:t>Math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/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Computers</w:t>
      </w:r>
      <w:r w:rsidR="00000000">
        <w:rPr>
          <w:w w:val="101"/>
          <w:sz w:val="22"/>
          <w:szCs w:val="22"/>
        </w:rPr>
        <w:t>) (</w:t>
      </w:r>
      <w:r w:rsidR="00000000">
        <w:rPr>
          <w:rFonts w:ascii="Arial" w:eastAsia="Arial" w:hAnsi="Arial" w:cs="Arial"/>
          <w:w w:val="101"/>
          <w:sz w:val="22"/>
          <w:szCs w:val="22"/>
        </w:rPr>
        <w:t>Class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10)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Graduated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86</w:t>
      </w:r>
      <w:r w:rsidR="00000000">
        <w:rPr>
          <w:rFonts w:ascii="Arial" w:eastAsia="Arial" w:hAnsi="Arial" w:cs="Arial"/>
          <w:w w:val="101"/>
          <w:sz w:val="22"/>
          <w:szCs w:val="22"/>
        </w:rPr>
        <w:t>%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3"/>
        <w:ind w:left="752"/>
        <w:rPr>
          <w:sz w:val="22"/>
          <w:szCs w:val="22"/>
        </w:rPr>
        <w:sectPr w:rsidR="005E3C7A">
          <w:type w:val="continuous"/>
          <w:pgSz w:w="11920" w:h="16840"/>
          <w:pgMar w:top="1160" w:right="880" w:bottom="280" w:left="480" w:header="720" w:footer="720" w:gutter="0"/>
          <w:cols w:space="720"/>
        </w:sectPr>
      </w:pPr>
      <w:r>
        <w:pict>
          <v:group id="_x0000_s1068" alt="" style="position:absolute;left:0;text-align:left;margin-left:49.6pt;margin-top:5.65pt;width:3.2pt;height:3.2pt;z-index:-251664896;mso-position-horizontal-relative:page" coordorigin="992,113" coordsize="64,64">
            <v:shape id="_x0000_s1069" alt="" style="position:absolute;left:992;top:113;width:64;height:64" coordorigin="992,113" coordsize="64,64" path="m1056,145r-1,-6l1045,121r-21,-8l1018,114r-19,11l992,145r1,6l1003,170r21,7l1030,177r19,-11l1056,145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Courses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Core</w:t>
      </w:r>
      <w:r w:rsidR="00000000">
        <w:rPr>
          <w:w w:val="101"/>
          <w:sz w:val="22"/>
          <w:szCs w:val="22"/>
        </w:rPr>
        <w:t>)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Science,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Mathematics,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Social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Studies,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Languages</w:t>
      </w:r>
      <w:r w:rsidR="00000000">
        <w:rPr>
          <w:w w:val="101"/>
          <w:sz w:val="22"/>
          <w:szCs w:val="22"/>
        </w:rPr>
        <w:t>)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English,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Kannada,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Hindi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44"/>
        <w:ind w:left="112"/>
        <w:rPr>
          <w:rFonts w:ascii="Arial" w:eastAsia="Arial" w:hAnsi="Arial" w:cs="Arial"/>
          <w:sz w:val="32"/>
          <w:szCs w:val="32"/>
        </w:rPr>
      </w:pPr>
      <w:r>
        <w:lastRenderedPageBreak/>
        <w:pict>
          <v:group id="_x0000_s1066" alt="" style="position:absolute;left:0;text-align:left;margin-left:29.6pt;margin-top:32.8pt;width:516pt;height:0;z-index:-251663872;mso-position-horizontal-relative:page" coordorigin="592,656" coordsize="10320,0">
            <v:shape id="_x0000_s1067" alt="" style="position:absolute;left:592;top:656;width:10320;height:0" coordorigin="592,656" coordsize="10320,0" path="m592,656r10320,e" filled="f" strokeweight=".9pt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b/>
          <w:sz w:val="32"/>
          <w:szCs w:val="32"/>
        </w:rPr>
        <w:t>Courses</w:t>
      </w:r>
    </w:p>
    <w:p w:rsidR="005E3C7A" w:rsidRDefault="005E3C7A">
      <w:pPr>
        <w:spacing w:before="8" w:line="180" w:lineRule="exact"/>
        <w:rPr>
          <w:sz w:val="19"/>
          <w:szCs w:val="19"/>
        </w:rPr>
      </w:pPr>
    </w:p>
    <w:p w:rsidR="005E3C7A" w:rsidRDefault="005E3C7A">
      <w:pPr>
        <w:spacing w:line="200" w:lineRule="exact"/>
      </w:pPr>
    </w:p>
    <w:p w:rsidR="005E3C7A" w:rsidRDefault="00000000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w w:val="101"/>
          <w:sz w:val="22"/>
          <w:szCs w:val="22"/>
        </w:rPr>
        <w:t>IOS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Development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Bootcamp</w:t>
      </w:r>
    </w:p>
    <w:p w:rsidR="005E3C7A" w:rsidRDefault="005E3C7A">
      <w:pPr>
        <w:spacing w:before="5" w:line="100" w:lineRule="exact"/>
        <w:rPr>
          <w:sz w:val="11"/>
          <w:szCs w:val="11"/>
        </w:rPr>
      </w:pPr>
    </w:p>
    <w:p w:rsidR="005E3C7A" w:rsidRDefault="00000000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Udemy</w:t>
      </w:r>
    </w:p>
    <w:p w:rsidR="005E3C7A" w:rsidRDefault="005E3C7A">
      <w:pPr>
        <w:spacing w:before="9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</w:pPr>
    </w:p>
    <w:p w:rsidR="005E3C7A" w:rsidRDefault="008B08B1">
      <w:pPr>
        <w:spacing w:before="26" w:line="333" w:lineRule="auto"/>
        <w:ind w:left="752" w:right="128"/>
        <w:rPr>
          <w:sz w:val="22"/>
          <w:szCs w:val="22"/>
        </w:rPr>
      </w:pPr>
      <w:r>
        <w:pict>
          <v:group id="_x0000_s1064" alt="" style="position:absolute;left:0;text-align:left;margin-left:49.6pt;margin-top:6.8pt;width:3.2pt;height:3.2pt;z-index:-251660800;mso-position-horizontal-relative:page" coordorigin="992,136" coordsize="64,64">
            <v:shape id="_x0000_s1065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When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class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000000">
        <w:rPr>
          <w:w w:val="101"/>
          <w:sz w:val="22"/>
          <w:szCs w:val="22"/>
        </w:rPr>
        <w:t>10</w:t>
      </w:r>
      <w:r w:rsidR="00000000">
        <w:rPr>
          <w:rFonts w:ascii="Arial" w:eastAsia="Arial" w:hAnsi="Arial" w:cs="Arial"/>
          <w:w w:val="101"/>
          <w:sz w:val="22"/>
          <w:szCs w:val="22"/>
        </w:rPr>
        <w:t>th</w:t>
      </w:r>
      <w:proofErr w:type="gramEnd"/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got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interested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IOS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devices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&amp;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Apple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echo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system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already good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programming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that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time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</w:t>
      </w:r>
      <w:r w:rsidR="00000000">
        <w:rPr>
          <w:w w:val="101"/>
          <w:sz w:val="22"/>
          <w:szCs w:val="22"/>
        </w:rPr>
        <w:t>++</w:t>
      </w:r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Python,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Web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Frameworks</w:t>
      </w:r>
      <w:r w:rsidR="00000000">
        <w:rPr>
          <w:w w:val="101"/>
          <w:sz w:val="22"/>
          <w:szCs w:val="22"/>
        </w:rPr>
        <w:t>.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easy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for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me to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get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started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IOS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Development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Swift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SwiftUI</w:t>
      </w:r>
      <w:proofErr w:type="spellEnd"/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Udemy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completed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this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course successfully</w:t>
      </w:r>
      <w:r w:rsidR="00000000">
        <w:rPr>
          <w:w w:val="101"/>
          <w:sz w:val="22"/>
          <w:szCs w:val="22"/>
        </w:rPr>
        <w:t>.</w:t>
      </w:r>
    </w:p>
    <w:p w:rsidR="005E3C7A" w:rsidRDefault="005E3C7A">
      <w:pPr>
        <w:spacing w:before="18" w:line="240" w:lineRule="exact"/>
        <w:rPr>
          <w:sz w:val="24"/>
          <w:szCs w:val="24"/>
        </w:rPr>
      </w:pPr>
    </w:p>
    <w:p w:rsidR="005E3C7A" w:rsidRDefault="00000000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w w:val="101"/>
          <w:sz w:val="22"/>
          <w:szCs w:val="22"/>
        </w:rPr>
        <w:t>Machine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101"/>
          <w:sz w:val="22"/>
          <w:szCs w:val="22"/>
        </w:rPr>
        <w:t>learning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w w:val="101"/>
          <w:sz w:val="22"/>
          <w:szCs w:val="22"/>
        </w:rPr>
        <w:t>specialisation</w:t>
      </w:r>
      <w:proofErr w:type="spellEnd"/>
    </w:p>
    <w:p w:rsidR="005E3C7A" w:rsidRDefault="005E3C7A">
      <w:pPr>
        <w:spacing w:before="5" w:line="100" w:lineRule="exact"/>
        <w:rPr>
          <w:sz w:val="11"/>
          <w:szCs w:val="11"/>
        </w:rPr>
      </w:pPr>
    </w:p>
    <w:p w:rsidR="005E3C7A" w:rsidRDefault="00000000">
      <w:pPr>
        <w:ind w:left="112"/>
        <w:rPr>
          <w:sz w:val="22"/>
          <w:szCs w:val="22"/>
        </w:rPr>
      </w:pPr>
      <w:r>
        <w:rPr>
          <w:rFonts w:ascii="Arial" w:eastAsia="Arial" w:hAnsi="Arial" w:cs="Arial"/>
          <w:w w:val="101"/>
          <w:sz w:val="22"/>
          <w:szCs w:val="22"/>
        </w:rPr>
        <w:t>Coursera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(</w:t>
      </w:r>
      <w:r>
        <w:rPr>
          <w:rFonts w:ascii="Arial" w:eastAsia="Arial" w:hAnsi="Arial" w:cs="Arial"/>
          <w:w w:val="101"/>
          <w:sz w:val="22"/>
          <w:szCs w:val="22"/>
        </w:rPr>
        <w:t>Stanford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University</w:t>
      </w:r>
      <w:r>
        <w:rPr>
          <w:w w:val="101"/>
          <w:sz w:val="22"/>
          <w:szCs w:val="22"/>
        </w:rPr>
        <w:t>)</w:t>
      </w:r>
    </w:p>
    <w:p w:rsidR="005E3C7A" w:rsidRDefault="005E3C7A">
      <w:pPr>
        <w:spacing w:before="8" w:line="120" w:lineRule="exact"/>
        <w:rPr>
          <w:sz w:val="12"/>
          <w:szCs w:val="12"/>
        </w:rPr>
      </w:pPr>
    </w:p>
    <w:p w:rsidR="005E3C7A" w:rsidRDefault="005E3C7A">
      <w:pPr>
        <w:spacing w:line="200" w:lineRule="exact"/>
      </w:pPr>
    </w:p>
    <w:p w:rsidR="005E3C7A" w:rsidRDefault="008B08B1">
      <w:pPr>
        <w:spacing w:before="26" w:line="332" w:lineRule="auto"/>
        <w:ind w:left="752" w:right="143"/>
        <w:rPr>
          <w:sz w:val="22"/>
          <w:szCs w:val="22"/>
        </w:rPr>
      </w:pPr>
      <w:r>
        <w:pict>
          <v:group id="_x0000_s1062" alt="" style="position:absolute;left:0;text-align:left;margin-left:49.6pt;margin-top:6.8pt;width:3.2pt;height:3.2pt;z-index:-251659776;mso-position-horizontal-relative:page" coordorigin="992,136" coordsize="64,64">
            <v:shape id="_x0000_s1063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Started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machine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journey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when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10</w:t>
      </w:r>
      <w:r w:rsidR="00000000">
        <w:rPr>
          <w:rFonts w:ascii="Arial" w:eastAsia="Arial" w:hAnsi="Arial" w:cs="Arial"/>
          <w:w w:val="101"/>
          <w:sz w:val="22"/>
          <w:szCs w:val="22"/>
        </w:rPr>
        <w:t>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python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programming,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data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analysis, python’s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machine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frameworks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like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Tensorflow</w:t>
      </w:r>
      <w:proofErr w:type="spellEnd"/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Keras</w:t>
      </w:r>
      <w:proofErr w:type="spellEnd"/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PyTorch</w:t>
      </w:r>
      <w:proofErr w:type="spellEnd"/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Numpy</w:t>
      </w:r>
      <w:proofErr w:type="spellEnd"/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Pandas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 others</w:t>
      </w:r>
      <w:r w:rsidR="00000000">
        <w:rPr>
          <w:w w:val="101"/>
          <w:sz w:val="22"/>
          <w:szCs w:val="22"/>
        </w:rPr>
        <w:t>.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the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end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of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high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school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000000">
        <w:rPr>
          <w:rFonts w:ascii="Arial" w:eastAsia="Arial" w:hAnsi="Arial" w:cs="Arial"/>
          <w:w w:val="101"/>
          <w:sz w:val="22"/>
          <w:szCs w:val="22"/>
        </w:rPr>
        <w:t>years</w:t>
      </w:r>
      <w:proofErr w:type="gramEnd"/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was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strong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with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basics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university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period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 started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doing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specialisation</w:t>
      </w:r>
      <w:proofErr w:type="spellEnd"/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course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Stanford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University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Coursera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taught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by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Andrew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Ng</w:t>
      </w:r>
      <w:r w:rsidR="00000000">
        <w:rPr>
          <w:w w:val="101"/>
          <w:sz w:val="22"/>
          <w:szCs w:val="22"/>
        </w:rPr>
        <w:t>.</w:t>
      </w:r>
    </w:p>
    <w:p w:rsidR="005E3C7A" w:rsidRDefault="005E3C7A">
      <w:pPr>
        <w:spacing w:before="1" w:line="140" w:lineRule="exact"/>
        <w:rPr>
          <w:sz w:val="14"/>
          <w:szCs w:val="14"/>
        </w:rPr>
      </w:pPr>
    </w:p>
    <w:p w:rsidR="005E3C7A" w:rsidRDefault="005E3C7A">
      <w:pPr>
        <w:spacing w:line="200" w:lineRule="exact"/>
      </w:pPr>
    </w:p>
    <w:p w:rsidR="005E3C7A" w:rsidRDefault="008B08B1">
      <w:pPr>
        <w:ind w:left="112"/>
        <w:rPr>
          <w:rFonts w:ascii="Arial" w:eastAsia="Arial" w:hAnsi="Arial" w:cs="Arial"/>
          <w:sz w:val="32"/>
          <w:szCs w:val="32"/>
        </w:rPr>
      </w:pPr>
      <w:r>
        <w:pict>
          <v:group id="_x0000_s1060" alt="" style="position:absolute;left:0;text-align:left;margin-left:29.6pt;margin-top:30.6pt;width:516pt;height:0;z-index:-251662848;mso-position-horizontal-relative:page" coordorigin="592,612" coordsize="10320,0">
            <v:shape id="_x0000_s1061" alt="" style="position:absolute;left:592;top:612;width:10320;height:0" coordorigin="592,612" coordsize="10320,0" path="m592,612r10320,e" filled="f" strokeweight=".9pt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b/>
          <w:sz w:val="32"/>
          <w:szCs w:val="32"/>
        </w:rPr>
        <w:t>Skills</w:t>
      </w:r>
    </w:p>
    <w:p w:rsidR="005E3C7A" w:rsidRDefault="005E3C7A">
      <w:pPr>
        <w:spacing w:line="200" w:lineRule="exact"/>
      </w:pPr>
    </w:p>
    <w:p w:rsidR="005E3C7A" w:rsidRDefault="005E3C7A">
      <w:pPr>
        <w:spacing w:before="8" w:line="260" w:lineRule="exact"/>
        <w:rPr>
          <w:sz w:val="26"/>
          <w:szCs w:val="26"/>
        </w:rPr>
      </w:pPr>
    </w:p>
    <w:p w:rsidR="005E3C7A" w:rsidRDefault="008B08B1">
      <w:pPr>
        <w:spacing w:before="26" w:line="332" w:lineRule="auto"/>
        <w:ind w:left="752" w:right="466"/>
        <w:rPr>
          <w:sz w:val="22"/>
          <w:szCs w:val="22"/>
        </w:rPr>
      </w:pPr>
      <w:r>
        <w:pict>
          <v:group id="_x0000_s1058" alt="" style="position:absolute;left:0;text-align:left;margin-left:49.6pt;margin-top:6.8pt;width:3.2pt;height:3.2pt;z-index:-251658752;mso-position-horizontal-relative:page" coordorigin="992,136" coordsize="64,64">
            <v:shape id="_x0000_s1059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Fluent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Python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programming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-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5/5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Syntax,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Loops,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Conditionals,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Functions,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Classes,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Libraries, Data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structures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lists,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tuples,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dictionaries,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sets</w:t>
      </w:r>
      <w:r w:rsidR="00000000">
        <w:rPr>
          <w:w w:val="101"/>
          <w:sz w:val="22"/>
          <w:szCs w:val="22"/>
        </w:rPr>
        <w:t>).</w:t>
      </w:r>
    </w:p>
    <w:p w:rsidR="005E3C7A" w:rsidRDefault="008B08B1">
      <w:pPr>
        <w:spacing w:before="3"/>
        <w:ind w:left="752"/>
        <w:rPr>
          <w:sz w:val="22"/>
          <w:szCs w:val="22"/>
        </w:rPr>
      </w:pPr>
      <w:r>
        <w:pict>
          <v:group id="_x0000_s1056" alt="" style="position:absolute;left:0;text-align:left;margin-left:49.6pt;margin-top:5.65pt;width:3.2pt;height:3.2pt;z-index:-251657728;mso-position-horizontal-relative:page" coordorigin="992,113" coordsize="64,64">
            <v:shape id="_x0000_s1057" alt="" style="position:absolute;left:992;top:113;width:64;height:64" coordorigin="992,113" coordsize="64,64" path="m1056,145r-1,-6l1045,121r-21,-8l1018,114r-19,11l992,145r1,6l1003,170r21,7l1030,177r19,-11l1056,145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Python’s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frameworks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-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4/5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Tensorflow</w:t>
      </w:r>
      <w:proofErr w:type="spellEnd"/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SciKit</w:t>
      </w:r>
      <w:proofErr w:type="spellEnd"/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PyTorch</w:t>
      </w:r>
      <w:proofErr w:type="spellEnd"/>
      <w:r w:rsidR="00000000">
        <w:rPr>
          <w:rFonts w:ascii="Arial" w:eastAsia="Arial" w:hAnsi="Arial" w:cs="Arial"/>
          <w:w w:val="101"/>
          <w:sz w:val="22"/>
          <w:szCs w:val="22"/>
        </w:rPr>
        <w:t>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Numpy</w:t>
      </w:r>
      <w:proofErr w:type="spellEnd"/>
      <w:r w:rsidR="00000000">
        <w:rPr>
          <w:w w:val="101"/>
          <w:sz w:val="22"/>
          <w:szCs w:val="22"/>
        </w:rPr>
        <w:t>)</w:t>
      </w:r>
    </w:p>
    <w:p w:rsidR="005E3C7A" w:rsidRDefault="008B08B1">
      <w:pPr>
        <w:spacing w:before="98"/>
        <w:ind w:left="752"/>
        <w:rPr>
          <w:sz w:val="22"/>
          <w:szCs w:val="22"/>
        </w:rPr>
      </w:pPr>
      <w:r>
        <w:pict>
          <v:group id="_x0000_s1054" alt="" style="position:absolute;left:0;text-align:left;margin-left:49.6pt;margin-top:10.4pt;width:3.2pt;height:3.2pt;z-index:-251656704;mso-position-horizontal-relative:page" coordorigin="992,208" coordsize="64,64">
            <v:shape id="_x0000_s1055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Data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analysis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frameworks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-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4/5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Pandas,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Matplotlib,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Seaborn</w:t>
      </w:r>
      <w:r w:rsidR="00000000">
        <w:rPr>
          <w:w w:val="101"/>
          <w:sz w:val="22"/>
          <w:szCs w:val="22"/>
        </w:rPr>
        <w:t>)</w:t>
      </w:r>
    </w:p>
    <w:p w:rsidR="005E3C7A" w:rsidRDefault="008B08B1">
      <w:pPr>
        <w:spacing w:before="98" w:line="332" w:lineRule="auto"/>
        <w:ind w:left="752" w:right="73"/>
        <w:rPr>
          <w:sz w:val="22"/>
          <w:szCs w:val="22"/>
        </w:rPr>
      </w:pPr>
      <w:r>
        <w:pict>
          <v:group id="_x0000_s1052" alt="" style="position:absolute;left:0;text-align:left;margin-left:49.6pt;margin-top:10.4pt;width:3.2pt;height:3.2pt;z-index:-251655680;mso-position-horizontal-relative:page" coordorigin="992,208" coordsize="64,64">
            <v:shape id="_x0000_s1053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Machine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algorithms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-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4/5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(</w:t>
      </w:r>
      <w:r w:rsidR="00000000">
        <w:rPr>
          <w:rFonts w:ascii="Arial" w:eastAsia="Arial" w:hAnsi="Arial" w:cs="Arial"/>
          <w:w w:val="101"/>
          <w:sz w:val="22"/>
          <w:szCs w:val="22"/>
        </w:rPr>
        <w:t>Regression,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Classification,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Clustering,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K</w:t>
      </w:r>
      <w:r w:rsidR="00000000">
        <w:rPr>
          <w:w w:val="101"/>
          <w:sz w:val="22"/>
          <w:szCs w:val="22"/>
        </w:rPr>
        <w:t>-</w:t>
      </w:r>
      <w:r w:rsidR="00000000">
        <w:rPr>
          <w:rFonts w:ascii="Arial" w:eastAsia="Arial" w:hAnsi="Arial" w:cs="Arial"/>
          <w:w w:val="101"/>
          <w:sz w:val="22"/>
          <w:szCs w:val="22"/>
        </w:rPr>
        <w:t>means,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000000">
        <w:rPr>
          <w:rFonts w:ascii="Arial" w:eastAsia="Arial" w:hAnsi="Arial" w:cs="Arial"/>
          <w:w w:val="101"/>
          <w:sz w:val="22"/>
          <w:szCs w:val="22"/>
        </w:rPr>
        <w:t>Random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forest</w:t>
      </w:r>
      <w:proofErr w:type="gramEnd"/>
      <w:r w:rsidR="00000000">
        <w:rPr>
          <w:rFonts w:ascii="Arial" w:eastAsia="Arial" w:hAnsi="Arial" w:cs="Arial"/>
          <w:w w:val="101"/>
          <w:sz w:val="22"/>
          <w:szCs w:val="22"/>
        </w:rPr>
        <w:t>, Neural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networks,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Decision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trees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and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more</w:t>
      </w:r>
      <w:r w:rsidR="00000000">
        <w:rPr>
          <w:w w:val="101"/>
          <w:sz w:val="22"/>
          <w:szCs w:val="22"/>
        </w:rPr>
        <w:t>)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Can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apply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for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real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life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models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3"/>
        <w:ind w:left="752"/>
        <w:rPr>
          <w:sz w:val="22"/>
          <w:szCs w:val="22"/>
        </w:rPr>
      </w:pPr>
      <w:r>
        <w:pict>
          <v:group id="_x0000_s1050" alt="" style="position:absolute;left:0;text-align:left;margin-left:49.6pt;margin-top:5.65pt;width:3.2pt;height:3.2pt;z-index:-251654656;mso-position-horizontal-relative:page" coordorigin="992,113" coordsize="64,64">
            <v:shape id="_x0000_s1051" alt="" style="position:absolute;left:992;top:113;width:64;height:64" coordorigin="992,113" coordsize="64,64" path="m1056,145r-1,-6l1045,121r-21,-8l1018,114r-19,11l992,145r1,6l1003,170r21,7l1030,177r19,-11l1056,145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Math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for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Machine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-</w:t>
      </w:r>
      <w:r w:rsidR="00000000">
        <w:rPr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3.5/5</w:t>
      </w:r>
    </w:p>
    <w:p w:rsidR="005E3C7A" w:rsidRDefault="008B08B1">
      <w:pPr>
        <w:spacing w:before="98" w:line="332" w:lineRule="auto"/>
        <w:ind w:left="752" w:right="7922"/>
        <w:rPr>
          <w:sz w:val="22"/>
          <w:szCs w:val="22"/>
        </w:rPr>
      </w:pPr>
      <w:r>
        <w:pict>
          <v:group id="_x0000_s1048" alt="" style="position:absolute;left:0;text-align:left;margin-left:49.6pt;margin-top:10.4pt;width:3.2pt;height:3.2pt;z-index:-251653632;mso-position-horizontal-relative:page" coordorigin="992,208" coordsize="64,64">
            <v:shape id="_x0000_s1049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>
        <w:pict>
          <v:group id="_x0000_s1046" alt="" style="position:absolute;left:0;text-align:left;margin-left:49.6pt;margin-top:28pt;width:3.2pt;height:3.2pt;z-index:-251652608;mso-position-horizontal-relative:page" coordorigin="992,560" coordsize="64,64">
            <v:shape id="_x0000_s1047" alt="" style="position:absolute;left:992;top:560;width:64;height:64" coordorigin="992,560" coordsize="64,64" path="m1056,592r-1,-6l1045,568r-21,-8l1018,561r-19,11l992,592r1,6l1003,617r21,7l1030,624r19,-11l1056,592xe" fillcolor="black" stroked="f">
              <v:path arrowok="t"/>
            </v:shape>
            <w10:wrap anchorx="page"/>
          </v:group>
        </w:pict>
      </w:r>
      <w:r>
        <w:pict>
          <v:group id="_x0000_s1044" alt="" style="position:absolute;left:0;text-align:left;margin-left:49.6pt;margin-top:45.6pt;width:3.2pt;height:3.2pt;z-index:-251651584;mso-position-horizontal-relative:page" coordorigin="992,912" coordsize="64,64">
            <v:shape id="_x0000_s1045" alt="" style="position:absolute;left:992;top:912;width:64;height:64" coordorigin="992,912" coordsize="64,64" path="m1056,944r-1,-6l1045,920r-21,-8l1018,913r-19,11l992,944r1,6l1003,969r21,7l1030,976r19,-11l1056,944xe" fillcolor="black" stroked="f">
              <v:path arrowok="t"/>
            </v:shape>
            <w10:wrap anchorx="page"/>
          </v:group>
        </w:pict>
      </w:r>
      <w:r>
        <w:pict>
          <v:group id="_x0000_s1042" alt="" style="position:absolute;left:0;text-align:left;margin-left:49.6pt;margin-top:63.2pt;width:3.2pt;height:3.2pt;z-index:-251650560;mso-position-horizontal-relative:page" coordorigin="992,1264" coordsize="64,64">
            <v:shape id="_x0000_s1043" alt="" style="position:absolute;left:992;top:1264;width:64;height:64" coordorigin="992,1264" coordsize="64,64" path="m1056,1296r-1,-6l1045,1272r-21,-8l1018,1265r-19,11l992,1296r1,6l1003,1321r21,7l1030,1328r19,-11l1056,1296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Linear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algebra</w:t>
      </w:r>
      <w:r w:rsidR="00000000">
        <w:rPr>
          <w:w w:val="101"/>
          <w:sz w:val="22"/>
          <w:szCs w:val="22"/>
        </w:rPr>
        <w:t xml:space="preserve">(4/5) </w:t>
      </w:r>
      <w:r w:rsidR="00000000">
        <w:rPr>
          <w:rFonts w:ascii="Arial" w:eastAsia="Arial" w:hAnsi="Arial" w:cs="Arial"/>
          <w:w w:val="101"/>
          <w:sz w:val="22"/>
          <w:szCs w:val="22"/>
        </w:rPr>
        <w:t>Calculus</w:t>
      </w:r>
      <w:r w:rsidR="00000000">
        <w:rPr>
          <w:w w:val="101"/>
          <w:sz w:val="22"/>
          <w:szCs w:val="22"/>
        </w:rPr>
        <w:t xml:space="preserve">(3/5) </w:t>
      </w:r>
      <w:r w:rsidR="00000000">
        <w:rPr>
          <w:rFonts w:ascii="Arial" w:eastAsia="Arial" w:hAnsi="Arial" w:cs="Arial"/>
          <w:w w:val="101"/>
          <w:sz w:val="22"/>
          <w:szCs w:val="22"/>
        </w:rPr>
        <w:t>Statistics</w:t>
      </w:r>
      <w:r w:rsidR="00000000">
        <w:rPr>
          <w:w w:val="101"/>
          <w:sz w:val="22"/>
          <w:szCs w:val="22"/>
        </w:rPr>
        <w:t xml:space="preserve">(4/5) </w:t>
      </w:r>
      <w:r w:rsidR="00000000">
        <w:rPr>
          <w:rFonts w:ascii="Arial" w:eastAsia="Arial" w:hAnsi="Arial" w:cs="Arial"/>
          <w:w w:val="101"/>
          <w:sz w:val="22"/>
          <w:szCs w:val="22"/>
        </w:rPr>
        <w:t>Probability</w:t>
      </w:r>
      <w:r w:rsidR="00000000">
        <w:rPr>
          <w:w w:val="101"/>
          <w:sz w:val="22"/>
          <w:szCs w:val="22"/>
        </w:rPr>
        <w:t>(4/5)</w:t>
      </w:r>
    </w:p>
    <w:p w:rsidR="005E3C7A" w:rsidRDefault="008B08B1">
      <w:pPr>
        <w:spacing w:before="3"/>
        <w:ind w:left="752"/>
        <w:rPr>
          <w:sz w:val="22"/>
          <w:szCs w:val="22"/>
        </w:rPr>
      </w:pPr>
      <w:r>
        <w:pict>
          <v:group id="_x0000_s1040" alt="" style="position:absolute;left:0;text-align:left;margin-left:49.6pt;margin-top:5.65pt;width:3.2pt;height:3.2pt;z-index:-251649536;mso-position-horizontal-relative:page" coordorigin="992,113" coordsize="64,64">
            <v:shape id="_x0000_s1041" alt="" style="position:absolute;left:992;top:113;width:64;height:64" coordorigin="992,113" coordsize="64,64" path="m1056,145r-1,-6l1045,121r-21,-8l1018,114r-19,11l992,145r1,6l1003,170r21,7l1030,177r19,-11l1056,145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Discrete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mathematics</w:t>
      </w:r>
      <w:r w:rsidR="00000000">
        <w:rPr>
          <w:w w:val="101"/>
          <w:sz w:val="22"/>
          <w:szCs w:val="22"/>
        </w:rPr>
        <w:t>(5/5)</w:t>
      </w:r>
    </w:p>
    <w:p w:rsidR="005E3C7A" w:rsidRDefault="005E3C7A">
      <w:pPr>
        <w:spacing w:line="200" w:lineRule="exact"/>
      </w:pPr>
    </w:p>
    <w:p w:rsidR="005E3C7A" w:rsidRDefault="005E3C7A">
      <w:pPr>
        <w:spacing w:before="4" w:line="280" w:lineRule="exact"/>
        <w:rPr>
          <w:sz w:val="28"/>
          <w:szCs w:val="28"/>
        </w:rPr>
      </w:pPr>
    </w:p>
    <w:p w:rsidR="005E3C7A" w:rsidRDefault="008B08B1">
      <w:pPr>
        <w:ind w:left="112"/>
        <w:rPr>
          <w:rFonts w:ascii="Arial" w:eastAsia="Arial" w:hAnsi="Arial" w:cs="Arial"/>
          <w:sz w:val="32"/>
          <w:szCs w:val="32"/>
        </w:rPr>
      </w:pPr>
      <w:r>
        <w:pict>
          <v:group id="_x0000_s1038" alt="" style="position:absolute;left:0;text-align:left;margin-left:29.6pt;margin-top:30.6pt;width:516pt;height:0;z-index:-251661824;mso-position-horizontal-relative:page" coordorigin="592,612" coordsize="10320,0">
            <v:shape id="_x0000_s1039" alt="" style="position:absolute;left:592;top:612;width:10320;height:0" coordorigin="592,612" coordsize="10320,0" path="m592,612r10320,e" filled="f" strokeweight=".9pt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b/>
          <w:sz w:val="32"/>
          <w:szCs w:val="32"/>
        </w:rPr>
        <w:t>Other skills</w:t>
      </w:r>
    </w:p>
    <w:p w:rsidR="005E3C7A" w:rsidRDefault="005E3C7A">
      <w:pPr>
        <w:spacing w:line="200" w:lineRule="exact"/>
      </w:pPr>
    </w:p>
    <w:p w:rsidR="005E3C7A" w:rsidRDefault="005E3C7A">
      <w:pPr>
        <w:spacing w:before="8" w:line="260" w:lineRule="exact"/>
        <w:rPr>
          <w:sz w:val="26"/>
          <w:szCs w:val="26"/>
        </w:rPr>
      </w:pPr>
    </w:p>
    <w:p w:rsidR="005E3C7A" w:rsidRDefault="008B08B1">
      <w:pPr>
        <w:spacing w:before="26"/>
        <w:ind w:left="752"/>
        <w:rPr>
          <w:sz w:val="22"/>
          <w:szCs w:val="22"/>
        </w:rPr>
      </w:pPr>
      <w:r>
        <w:pict>
          <v:group id="_x0000_s1036" alt="" style="position:absolute;left:0;text-align:left;margin-left:49.6pt;margin-top:6.8pt;width:3.2pt;height:3.2pt;z-index:-251648512;mso-position-horizontal-relative:page" coordorigin="992,136" coordsize="64,64">
            <v:shape id="_x0000_s1037" alt="" style="position:absolute;left:992;top:136;width:64;height:64" coordorigin="992,136" coordsize="64,64" path="m1056,168r-1,-6l1045,144r-21,-8l1018,137r-19,11l992,168r1,6l1003,193r21,7l1030,200r19,-11l1056,168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IDE’s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proofErr w:type="spellStart"/>
      <w:r w:rsidR="00000000">
        <w:rPr>
          <w:rFonts w:ascii="Arial" w:eastAsia="Arial" w:hAnsi="Arial" w:cs="Arial"/>
          <w:w w:val="101"/>
          <w:sz w:val="22"/>
          <w:szCs w:val="22"/>
        </w:rPr>
        <w:t>Jupyter</w:t>
      </w:r>
      <w:proofErr w:type="spellEnd"/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notebook,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PyCharm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IDE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98"/>
        <w:ind w:left="752"/>
        <w:rPr>
          <w:sz w:val="22"/>
          <w:szCs w:val="22"/>
        </w:rPr>
      </w:pPr>
      <w:r>
        <w:pict>
          <v:group id="_x0000_s1034" alt="" style="position:absolute;left:0;text-align:left;margin-left:49.6pt;margin-top:10.4pt;width:3.2pt;height:3.2pt;z-index:-251647488;mso-position-horizontal-relative:page" coordorigin="992,208" coordsize="64,64">
            <v:shape id="_x0000_s1035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Version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Control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System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GitHub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98"/>
        <w:ind w:left="752"/>
        <w:rPr>
          <w:sz w:val="22"/>
          <w:szCs w:val="22"/>
        </w:rPr>
      </w:pPr>
      <w:r>
        <w:pict>
          <v:group id="_x0000_s1032" alt="" style="position:absolute;left:0;text-align:left;margin-left:49.6pt;margin-top:10.4pt;width:3.2pt;height:3.2pt;z-index:-251646464;mso-position-horizontal-relative:page" coordorigin="992,208" coordsize="64,64">
            <v:shape id="_x0000_s1033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OS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Linux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&amp;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Mac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98"/>
        <w:ind w:left="752"/>
        <w:rPr>
          <w:sz w:val="22"/>
          <w:szCs w:val="22"/>
        </w:rPr>
      </w:pPr>
      <w:r>
        <w:pict>
          <v:group id="_x0000_s1030" alt="" style="position:absolute;left:0;text-align:left;margin-left:49.6pt;margin-top:10.4pt;width:3.2pt;height:3.2pt;z-index:-251645440;mso-position-horizontal-relative:page" coordorigin="992,208" coordsize="64,64">
            <v:shape id="_x0000_s1031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Web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HTML,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CSS,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JS,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Node,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Django,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Flask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98"/>
        <w:ind w:left="752"/>
        <w:rPr>
          <w:sz w:val="22"/>
          <w:szCs w:val="22"/>
        </w:rPr>
      </w:pPr>
      <w:r>
        <w:pict>
          <v:group id="_x0000_s1028" alt="" style="position:absolute;left:0;text-align:left;margin-left:49.6pt;margin-top:10.4pt;width:3.2pt;height:3.2pt;z-index:-251644416;mso-position-horizontal-relative:page" coordorigin="992,208" coordsize="64,64">
            <v:shape id="_x0000_s1029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Research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fields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Learning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algorithms,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Computer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vision,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Natural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Language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Processing</w:t>
      </w:r>
      <w:r w:rsidR="00000000">
        <w:rPr>
          <w:w w:val="101"/>
          <w:sz w:val="22"/>
          <w:szCs w:val="22"/>
        </w:rPr>
        <w:t>.</w:t>
      </w:r>
    </w:p>
    <w:p w:rsidR="005E3C7A" w:rsidRDefault="008B08B1">
      <w:pPr>
        <w:spacing w:before="98"/>
        <w:ind w:left="752"/>
        <w:rPr>
          <w:sz w:val="22"/>
          <w:szCs w:val="22"/>
        </w:rPr>
      </w:pPr>
      <w:r>
        <w:pict>
          <v:group id="_x0000_s1026" alt="" style="position:absolute;left:0;text-align:left;margin-left:49.6pt;margin-top:10.4pt;width:3.2pt;height:3.2pt;z-index:-251643392;mso-position-horizontal-relative:page" coordorigin="992,208" coordsize="64,64">
            <v:shape id="_x0000_s1027" alt="" style="position:absolute;left:992;top:208;width:64;height:64" coordorigin="992,208" coordsize="64,64" path="m1056,240r-1,-6l1045,216r-21,-8l1018,209r-19,11l992,240r1,6l1003,265r21,7l1030,272r19,-11l1056,240xe" fillcolor="black" stroked="f">
              <v:path arrowok="t"/>
            </v:shape>
            <w10:wrap anchorx="page"/>
          </v:group>
        </w:pict>
      </w:r>
      <w:r w:rsidR="00000000">
        <w:rPr>
          <w:rFonts w:ascii="Arial" w:eastAsia="Arial" w:hAnsi="Arial" w:cs="Arial"/>
          <w:w w:val="101"/>
          <w:sz w:val="22"/>
          <w:szCs w:val="22"/>
        </w:rPr>
        <w:t>Other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interests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w w:val="101"/>
          <w:sz w:val="22"/>
          <w:szCs w:val="22"/>
        </w:rPr>
        <w:t>:</w:t>
      </w:r>
      <w:r w:rsidR="00000000">
        <w:rPr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Quantum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computing,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Computational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photography,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UX</w:t>
      </w:r>
      <w:r w:rsidR="00000000">
        <w:rPr>
          <w:w w:val="101"/>
          <w:sz w:val="22"/>
          <w:szCs w:val="22"/>
        </w:rPr>
        <w:t>-</w:t>
      </w:r>
      <w:r w:rsidR="00000000">
        <w:rPr>
          <w:rFonts w:ascii="Arial" w:eastAsia="Arial" w:hAnsi="Arial" w:cs="Arial"/>
          <w:w w:val="101"/>
          <w:sz w:val="22"/>
          <w:szCs w:val="22"/>
        </w:rPr>
        <w:t>UI</w:t>
      </w:r>
      <w:r w:rsidR="00000000">
        <w:rPr>
          <w:rFonts w:ascii="Arial" w:eastAsia="Arial" w:hAnsi="Arial" w:cs="Arial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w w:val="101"/>
          <w:sz w:val="22"/>
          <w:szCs w:val="22"/>
        </w:rPr>
        <w:t>Designing</w:t>
      </w:r>
      <w:r w:rsidR="00000000">
        <w:rPr>
          <w:w w:val="101"/>
          <w:sz w:val="22"/>
          <w:szCs w:val="22"/>
        </w:rPr>
        <w:t>.</w:t>
      </w:r>
    </w:p>
    <w:sectPr w:rsidR="005E3C7A">
      <w:pgSz w:w="11920" w:h="16840"/>
      <w:pgMar w:top="980" w:right="8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52B9"/>
    <w:multiLevelType w:val="multilevel"/>
    <w:tmpl w:val="795C40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140C24"/>
    <w:multiLevelType w:val="hybridMultilevel"/>
    <w:tmpl w:val="C74E7EE4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088045022">
    <w:abstractNumId w:val="0"/>
  </w:num>
  <w:num w:numId="2" w16cid:durableId="144372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7A"/>
    <w:rsid w:val="005E3C7A"/>
    <w:rsid w:val="00876034"/>
    <w:rsid w:val="008B08B1"/>
    <w:rsid w:val="00AD6AAA"/>
    <w:rsid w:val="00B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471ECAC6"/>
  <w15:docId w15:val="{0B63AB6E-1F37-6140-BF47-4CB1D3FB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tech22@rvu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2023-06-13T15:42:00Z</dcterms:created>
  <dcterms:modified xsi:type="dcterms:W3CDTF">2023-06-13T20:31:00Z</dcterms:modified>
</cp:coreProperties>
</file>